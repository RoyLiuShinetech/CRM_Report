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  <w:gridCol w:w="6"/>
        <w:gridCol w:w="6"/>
        <w:gridCol w:w="6"/>
        <w:gridCol w:w="2404"/>
        <w:gridCol w:w="6"/>
        <w:gridCol w:w="1712"/>
        <w:gridCol w:w="899"/>
        <w:gridCol w:w="6"/>
        <w:gridCol w:w="1271"/>
        <w:gridCol w:w="871"/>
        <w:gridCol w:w="3005"/>
        <w:gridCol w:w="26"/>
        <w:gridCol w:w="80"/>
      </w:tblGrid>
      <w:tr w:rsidR="004C0F84">
        <w:trPr>
          <w:trHeight w:val="39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2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9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87"/>
              <w:gridCol w:w="3877"/>
            </w:tblGrid>
            <w:tr w:rsidR="004C0F84">
              <w:trPr>
                <w:trHeight w:val="3259"/>
              </w:trPr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rPr>
                      <w:lang w:val="de-CH"/>
                    </w:rPr>
                  </w:pPr>
                  <w:proofErr w:type="spellStart"/>
                  <w:r w:rsidRPr="002E3070">
                    <w:rPr>
                      <w:rFonts w:ascii="Arial" w:eastAsia="Arial" w:hAnsi="Arial"/>
                      <w:b/>
                      <w:color w:val="000000"/>
                      <w:sz w:val="16"/>
                      <w:lang w:val="de-CH"/>
                    </w:rPr>
                    <w:t>Rechnungadresse</w:t>
                  </w:r>
                  <w:proofErr w:type="spellEnd"/>
                  <w:r w:rsidRPr="002E3070">
                    <w:rPr>
                      <w:rFonts w:ascii="Arial" w:eastAsia="Arial" w:hAnsi="Arial"/>
                      <w:b/>
                      <w:color w:val="000000"/>
                      <w:sz w:val="16"/>
                      <w:lang w:val="de-CH"/>
                    </w:rPr>
                    <w:t>:</w:t>
                  </w:r>
                </w:p>
                <w:p w:rsidR="004C0F84" w:rsidRPr="002E3070" w:rsidRDefault="00483EB0">
                  <w:pPr>
                    <w:spacing w:after="0" w:line="240" w:lineRule="auto"/>
                    <w:rPr>
                      <w:lang w:val="de-CH"/>
                    </w:rPr>
                  </w:pPr>
                  <w:r w:rsidRPr="002E3070">
                    <w:rPr>
                      <w:rFonts w:ascii="Arial" w:eastAsia="Arial" w:hAnsi="Arial"/>
                      <w:color w:val="000000"/>
                      <w:sz w:val="16"/>
                      <w:lang w:val="de-CH"/>
                    </w:rPr>
                    <w:t>Testadresse</w:t>
                  </w:r>
                  <w:r w:rsidRPr="002E3070">
                    <w:rPr>
                      <w:rFonts w:ascii="Arial" w:eastAsia="Arial" w:hAnsi="Arial"/>
                      <w:color w:val="000000"/>
                      <w:sz w:val="16"/>
                      <w:lang w:val="de-CH"/>
                    </w:rPr>
                    <w:br/>
                    <w:t>MUSTERSTRASSE 1</w:t>
                  </w:r>
                  <w:r w:rsidRPr="002E3070">
                    <w:rPr>
                      <w:rFonts w:ascii="Arial" w:eastAsia="Arial" w:hAnsi="Arial"/>
                      <w:color w:val="000000"/>
                      <w:sz w:val="16"/>
                      <w:lang w:val="de-CH"/>
                    </w:rPr>
                    <w:br/>
                    <w:t xml:space="preserve">8888 </w:t>
                  </w:r>
                  <w:proofErr w:type="spellStart"/>
                  <w:r w:rsidRPr="002E3070">
                    <w:rPr>
                      <w:rFonts w:ascii="Arial" w:eastAsia="Arial" w:hAnsi="Arial"/>
                      <w:color w:val="000000"/>
                      <w:sz w:val="16"/>
                      <w:lang w:val="de-CH"/>
                    </w:rPr>
                    <w:t>Musterlingen</w:t>
                  </w:r>
                  <w:proofErr w:type="spellEnd"/>
                  <w:r w:rsidRPr="002E3070">
                    <w:rPr>
                      <w:rFonts w:ascii="Arial" w:eastAsia="Arial" w:hAnsi="Arial"/>
                      <w:color w:val="000000"/>
                      <w:sz w:val="16"/>
                      <w:lang w:val="de-CH"/>
                    </w:rPr>
                    <w:br/>
                    <w:t>Schweiz</w:t>
                  </w:r>
                  <w:r w:rsidRPr="002E3070">
                    <w:rPr>
                      <w:rFonts w:ascii="Arial" w:eastAsia="Arial" w:hAnsi="Arial"/>
                      <w:color w:val="000000"/>
                      <w:sz w:val="16"/>
                      <w:lang w:val="de-CH"/>
                    </w:rPr>
                    <w:br/>
                  </w:r>
                </w:p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Lieferadresse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Muterstadt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br/>
                  </w:r>
                </w:p>
              </w:tc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C0F84">
                  <w:pPr>
                    <w:spacing w:after="0" w:line="240" w:lineRule="auto"/>
                  </w:pPr>
                  <w:bookmarkStart w:id="0" w:name="_GoBack"/>
                  <w:bookmarkEnd w:id="0"/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420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5"/>
            </w:tblGrid>
            <w:tr w:rsidR="004C0F84">
              <w:trPr>
                <w:trHeight w:val="342"/>
              </w:trPr>
              <w:tc>
                <w:tcPr>
                  <w:tcW w:w="10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Lieferschein</w:t>
                  </w:r>
                  <w:proofErr w:type="spellEnd"/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89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2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5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4"/>
            </w:tblGrid>
            <w:tr w:rsidR="004C0F84">
              <w:trPr>
                <w:trHeight w:val="237"/>
              </w:trPr>
              <w:tc>
                <w:tcPr>
                  <w:tcW w:w="24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Lieferschein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-Nr.: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0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4C0F84">
              <w:trPr>
                <w:trHeight w:val="237"/>
              </w:trPr>
              <w:tc>
                <w:tcPr>
                  <w:tcW w:w="26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LFS-01493-Y3H2G2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1"/>
            </w:tblGrid>
            <w:tr w:rsidR="004C0F84">
              <w:trPr>
                <w:trHeight w:val="237"/>
              </w:trPr>
              <w:tc>
                <w:tcPr>
                  <w:tcW w:w="12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Kunden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-Nr.: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5"/>
            </w:tblGrid>
            <w:tr w:rsidR="004C0F84">
              <w:trPr>
                <w:trHeight w:val="237"/>
              </w:trPr>
              <w:tc>
                <w:tcPr>
                  <w:tcW w:w="3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12999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5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4"/>
            </w:tblGrid>
            <w:tr w:rsidR="004C0F84">
              <w:trPr>
                <w:trHeight w:val="237"/>
              </w:trPr>
              <w:tc>
                <w:tcPr>
                  <w:tcW w:w="24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Bestellungs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-Nr.: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0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4C0F84">
              <w:trPr>
                <w:trHeight w:val="237"/>
              </w:trPr>
              <w:tc>
                <w:tcPr>
                  <w:tcW w:w="26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TESTBESTELL Nr.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1"/>
            </w:tblGrid>
            <w:tr w:rsidR="004C0F84">
              <w:trPr>
                <w:trHeight w:val="237"/>
              </w:trPr>
              <w:tc>
                <w:tcPr>
                  <w:tcW w:w="12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Ihr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Kontakt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5"/>
            </w:tblGrid>
            <w:tr w:rsidR="004C0F84">
              <w:trPr>
                <w:trHeight w:val="237"/>
              </w:trPr>
              <w:tc>
                <w:tcPr>
                  <w:tcW w:w="3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René Keller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5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4"/>
            </w:tblGrid>
            <w:tr w:rsidR="004C0F84">
              <w:trPr>
                <w:trHeight w:val="237"/>
              </w:trPr>
              <w:tc>
                <w:tcPr>
                  <w:tcW w:w="24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Unsere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Lieferanten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-Nr.: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0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4C0F84">
              <w:trPr>
                <w:trHeight w:val="237"/>
              </w:trPr>
              <w:tc>
                <w:tcPr>
                  <w:tcW w:w="26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Testlieferantennummer</w:t>
                  </w:r>
                  <w:proofErr w:type="spellEnd"/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1"/>
            </w:tblGrid>
            <w:tr w:rsidR="004C0F84">
              <w:trPr>
                <w:trHeight w:val="237"/>
              </w:trPr>
              <w:tc>
                <w:tcPr>
                  <w:tcW w:w="12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Referenz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5"/>
            </w:tblGrid>
            <w:tr w:rsidR="004C0F84">
              <w:trPr>
                <w:trHeight w:val="237"/>
              </w:trPr>
              <w:tc>
                <w:tcPr>
                  <w:tcW w:w="3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TEST rk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5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4"/>
            </w:tblGrid>
            <w:tr w:rsidR="004C0F84">
              <w:trPr>
                <w:trHeight w:val="237"/>
              </w:trPr>
              <w:tc>
                <w:tcPr>
                  <w:tcW w:w="24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Datum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0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4C0F84">
              <w:trPr>
                <w:trHeight w:val="237"/>
              </w:trPr>
              <w:tc>
                <w:tcPr>
                  <w:tcW w:w="26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27. August 2013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1"/>
            </w:tblGrid>
            <w:tr w:rsidR="004C0F84">
              <w:trPr>
                <w:trHeight w:val="237"/>
              </w:trPr>
              <w:tc>
                <w:tcPr>
                  <w:tcW w:w="12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Seite</w:t>
                  </w:r>
                  <w:proofErr w:type="spellEnd"/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5"/>
            </w:tblGrid>
            <w:tr w:rsidR="004C0F84">
              <w:trPr>
                <w:trHeight w:val="237"/>
              </w:trPr>
              <w:tc>
                <w:tcPr>
                  <w:tcW w:w="3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1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5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4"/>
            </w:tblGrid>
            <w:tr w:rsidR="004C0F84">
              <w:trPr>
                <w:trHeight w:val="237"/>
              </w:trPr>
              <w:tc>
                <w:tcPr>
                  <w:tcW w:w="24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Lieferdatum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171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4C0F84">
              <w:trPr>
                <w:trHeight w:val="237"/>
              </w:trPr>
              <w:tc>
                <w:tcPr>
                  <w:tcW w:w="26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28. August 2013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12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130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2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11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712"/>
              <w:gridCol w:w="899"/>
              <w:gridCol w:w="1271"/>
              <w:gridCol w:w="871"/>
              <w:gridCol w:w="905"/>
              <w:gridCol w:w="714"/>
              <w:gridCol w:w="1412"/>
            </w:tblGrid>
            <w:tr w:rsidR="004C0F84">
              <w:trPr>
                <w:trHeight w:val="457"/>
              </w:trPr>
              <w:tc>
                <w:tcPr>
                  <w:tcW w:w="2404" w:type="dxa"/>
                  <w:tcBorders>
                    <w:top w:val="nil"/>
                    <w:left w:val="nil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Art.-Nr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./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Bezeichnung</w:t>
                  </w:r>
                  <w:proofErr w:type="spellEnd"/>
                </w:p>
              </w:tc>
              <w:tc>
                <w:tcPr>
                  <w:tcW w:w="1712" w:type="dxa"/>
                  <w:tcBorders>
                    <w:top w:val="nil"/>
                    <w:left w:val="nil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Referenz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Menge</w:t>
                  </w:r>
                  <w:proofErr w:type="spellEnd"/>
                </w:p>
              </w:tc>
              <w:tc>
                <w:tcPr>
                  <w:tcW w:w="1271" w:type="dxa"/>
                  <w:tcBorders>
                    <w:top w:val="nil"/>
                    <w:left w:val="nil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  <w:tc>
                <w:tcPr>
                  <w:tcW w:w="871" w:type="dxa"/>
                  <w:tcBorders>
                    <w:top w:val="nil"/>
                    <w:left w:val="nil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jc w:val="center"/>
                    <w:rPr>
                      <w:highlight w:val="red"/>
                    </w:rPr>
                  </w:pPr>
                  <w:proofErr w:type="spellStart"/>
                  <w:r w:rsidRPr="002E3070">
                    <w:rPr>
                      <w:rFonts w:ascii="Arial" w:eastAsia="Arial" w:hAnsi="Arial"/>
                      <w:b/>
                      <w:color w:val="000000"/>
                      <w:sz w:val="16"/>
                      <w:highlight w:val="red"/>
                    </w:rPr>
                    <w:t>Brutto</w:t>
                  </w:r>
                  <w:proofErr w:type="spellEnd"/>
                  <w:r w:rsidRPr="002E3070">
                    <w:rPr>
                      <w:rFonts w:ascii="Arial" w:eastAsia="Arial" w:hAnsi="Arial"/>
                      <w:b/>
                      <w:color w:val="000000"/>
                      <w:sz w:val="16"/>
                      <w:highlight w:val="red"/>
                    </w:rPr>
                    <w:t xml:space="preserve"> </w:t>
                  </w:r>
                </w:p>
                <w:p w:rsidR="004C0F84" w:rsidRPr="002E3070" w:rsidRDefault="00483EB0">
                  <w:pPr>
                    <w:spacing w:after="0" w:line="240" w:lineRule="auto"/>
                    <w:jc w:val="center"/>
                    <w:rPr>
                      <w:highlight w:val="red"/>
                    </w:rPr>
                  </w:pPr>
                  <w:proofErr w:type="spellStart"/>
                  <w:r w:rsidRPr="002E3070">
                    <w:rPr>
                      <w:rFonts w:ascii="Arial" w:eastAsia="Arial" w:hAnsi="Arial"/>
                      <w:b/>
                      <w:color w:val="000000"/>
                      <w:sz w:val="16"/>
                      <w:highlight w:val="red"/>
                    </w:rPr>
                    <w:t>exkl</w:t>
                  </w:r>
                  <w:proofErr w:type="spellEnd"/>
                  <w:r w:rsidRPr="002E3070">
                    <w:rPr>
                      <w:rFonts w:ascii="Arial" w:eastAsia="Arial" w:hAnsi="Arial"/>
                      <w:b/>
                      <w:color w:val="000000"/>
                      <w:sz w:val="16"/>
                      <w:highlight w:val="red"/>
                    </w:rPr>
                    <w:t xml:space="preserve">. </w:t>
                  </w:r>
                </w:p>
                <w:p w:rsidR="004C0F84" w:rsidRDefault="00483EB0">
                  <w:pPr>
                    <w:spacing w:after="0" w:line="240" w:lineRule="auto"/>
                    <w:jc w:val="center"/>
                  </w:pPr>
                  <w:proofErr w:type="spellStart"/>
                  <w:r w:rsidRPr="002E3070">
                    <w:rPr>
                      <w:rFonts w:ascii="Arial" w:eastAsia="Arial" w:hAnsi="Arial"/>
                      <w:b/>
                      <w:color w:val="000000"/>
                      <w:sz w:val="16"/>
                      <w:highlight w:val="red"/>
                    </w:rPr>
                    <w:t>MwSt</w:t>
                  </w:r>
                  <w:proofErr w:type="spellEnd"/>
                  <w:r w:rsidRPr="002E3070">
                    <w:rPr>
                      <w:rFonts w:ascii="Arial" w:eastAsia="Arial" w:hAnsi="Arial"/>
                      <w:b/>
                      <w:color w:val="000000"/>
                      <w:sz w:val="16"/>
                      <w:highlight w:val="red"/>
                    </w:rPr>
                    <w:t>.</w:t>
                  </w:r>
                </w:p>
              </w:tc>
            </w:tr>
            <w:tr w:rsidR="004C0F84">
              <w:trPr>
                <w:trHeight w:val="456"/>
              </w:trPr>
              <w:tc>
                <w:tcPr>
                  <w:tcW w:w="24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rPr>
                      <w:lang w:val="de-CH"/>
                    </w:rPr>
                  </w:pPr>
                  <w:r w:rsidRPr="002E3070">
                    <w:rPr>
                      <w:rFonts w:ascii="Arial" w:eastAsia="Arial" w:hAnsi="Arial"/>
                      <w:b/>
                      <w:color w:val="000000"/>
                      <w:sz w:val="16"/>
                      <w:lang w:val="de-CH"/>
                    </w:rPr>
                    <w:t xml:space="preserve">3623 CG TWIN 36 </w:t>
                  </w:r>
                </w:p>
                <w:p w:rsidR="004C0F84" w:rsidRPr="002E3070" w:rsidRDefault="00483EB0">
                  <w:pPr>
                    <w:spacing w:after="0" w:line="240" w:lineRule="auto"/>
                    <w:rPr>
                      <w:lang w:val="de-CH"/>
                    </w:rPr>
                  </w:pPr>
                  <w:r w:rsidRPr="002E3070">
                    <w:rPr>
                      <w:rFonts w:ascii="Arial" w:eastAsia="Arial" w:hAnsi="Arial"/>
                      <w:color w:val="000000"/>
                      <w:sz w:val="16"/>
                      <w:lang w:val="de-CH"/>
                    </w:rPr>
                    <w:t>Combi GAS-/HOLZKOHLE-GRILL inkl. 2 Seitentablare</w:t>
                  </w:r>
                </w:p>
              </w:tc>
              <w:tc>
                <w:tcPr>
                  <w:tcW w:w="17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EAN 7640156330045 HB 8704961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10.00</w:t>
                  </w:r>
                </w:p>
              </w:tc>
              <w:tc>
                <w:tcPr>
                  <w:tcW w:w="1271" w:type="dxa"/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  <w:tc>
                <w:tcPr>
                  <w:tcW w:w="871" w:type="dxa"/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  <w:tc>
                <w:tcPr>
                  <w:tcW w:w="905" w:type="dxa"/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  <w:tc>
                <w:tcPr>
                  <w:tcW w:w="714" w:type="dxa"/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  <w:jc w:val="right"/>
                  </w:pPr>
                  <w:r w:rsidRPr="002E3070">
                    <w:rPr>
                      <w:rFonts w:ascii="Arial" w:eastAsia="Arial" w:hAnsi="Arial"/>
                      <w:color w:val="000000"/>
                      <w:sz w:val="16"/>
                      <w:highlight w:val="red"/>
                    </w:rPr>
                    <w:t>6,009.25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94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2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5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4C0F84" w:rsidRPr="002E3070">
              <w:trPr>
                <w:trHeight w:val="237"/>
              </w:trPr>
              <w:tc>
                <w:tcPr>
                  <w:tcW w:w="30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rPr>
                      <w:color w:val="FF0000"/>
                      <w:highlight w:val="red"/>
                    </w:rPr>
                  </w:pPr>
                  <w:proofErr w:type="spellStart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Artikelwert</w:t>
                  </w:r>
                  <w:proofErr w:type="spellEnd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 xml:space="preserve"> </w:t>
                  </w:r>
                  <w:proofErr w:type="spellStart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ohne</w:t>
                  </w:r>
                  <w:proofErr w:type="spellEnd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 xml:space="preserve"> </w:t>
                  </w:r>
                  <w:proofErr w:type="spellStart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Rabatt</w:t>
                  </w:r>
                  <w:proofErr w:type="spellEnd"/>
                </w:p>
              </w:tc>
            </w:tr>
          </w:tbl>
          <w:p w:rsidR="004C0F84" w:rsidRPr="002E3070" w:rsidRDefault="004C0F84">
            <w:pPr>
              <w:spacing w:after="0" w:line="240" w:lineRule="auto"/>
              <w:rPr>
                <w:highlight w:val="red"/>
              </w:rPr>
            </w:pPr>
          </w:p>
        </w:tc>
        <w:tc>
          <w:tcPr>
            <w:tcW w:w="3005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100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highlight w:val="red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highlight w:val="red"/>
              </w:rPr>
            </w:pPr>
          </w:p>
        </w:tc>
        <w:tc>
          <w:tcPr>
            <w:tcW w:w="12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highlight w:val="red"/>
              </w:rPr>
            </w:pPr>
          </w:p>
        </w:tc>
        <w:tc>
          <w:tcPr>
            <w:tcW w:w="8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highlight w:val="red"/>
              </w:rPr>
            </w:pPr>
          </w:p>
        </w:tc>
        <w:tc>
          <w:tcPr>
            <w:tcW w:w="3005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5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2E3070" w:rsidRPr="002E3070">
              <w:trPr>
                <w:trHeight w:val="237"/>
              </w:trPr>
              <w:tc>
                <w:tcPr>
                  <w:tcW w:w="30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rPr>
                      <w:color w:val="FF0000"/>
                      <w:highlight w:val="red"/>
                    </w:rPr>
                  </w:pPr>
                  <w:proofErr w:type="spellStart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Abzüge</w:t>
                  </w:r>
                  <w:proofErr w:type="spellEnd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 xml:space="preserve"> Rabatte</w:t>
                  </w:r>
                </w:p>
              </w:tc>
            </w:tr>
          </w:tbl>
          <w:p w:rsidR="004C0F84" w:rsidRPr="002E3070" w:rsidRDefault="004C0F84">
            <w:pPr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78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12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8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60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0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1271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871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4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2E3070" w:rsidRPr="002E3070">
              <w:trPr>
                <w:trHeight w:val="237"/>
              </w:trPr>
              <w:tc>
                <w:tcPr>
                  <w:tcW w:w="30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rPr>
                      <w:color w:val="FF0000"/>
                      <w:highlight w:val="red"/>
                    </w:rPr>
                  </w:pPr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 xml:space="preserve">Total </w:t>
                  </w:r>
                  <w:proofErr w:type="spellStart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exkl</w:t>
                  </w:r>
                  <w:proofErr w:type="spellEnd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 xml:space="preserve">. </w:t>
                  </w:r>
                  <w:proofErr w:type="spellStart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MwSt</w:t>
                  </w:r>
                  <w:proofErr w:type="spellEnd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.</w:t>
                  </w:r>
                </w:p>
              </w:tc>
            </w:tr>
          </w:tbl>
          <w:p w:rsidR="004C0F84" w:rsidRPr="002E3070" w:rsidRDefault="004C0F84">
            <w:pPr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5"/>
            </w:tblGrid>
            <w:tr w:rsidR="002E3070" w:rsidRPr="002E3070">
              <w:trPr>
                <w:trHeight w:val="237"/>
              </w:trPr>
              <w:tc>
                <w:tcPr>
                  <w:tcW w:w="3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jc w:val="right"/>
                    <w:rPr>
                      <w:color w:val="FF0000"/>
                      <w:highlight w:val="red"/>
                    </w:rPr>
                  </w:pPr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6,472.20</w:t>
                  </w:r>
                </w:p>
              </w:tc>
            </w:tr>
          </w:tbl>
          <w:p w:rsidR="004C0F84" w:rsidRPr="002E3070" w:rsidRDefault="004C0F84">
            <w:pPr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61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12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8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39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0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1271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871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4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2E3070" w:rsidRPr="002E3070">
              <w:trPr>
                <w:trHeight w:val="237"/>
              </w:trPr>
              <w:tc>
                <w:tcPr>
                  <w:tcW w:w="30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rPr>
                      <w:color w:val="FF0000"/>
                      <w:highlight w:val="red"/>
                    </w:rPr>
                  </w:pPr>
                  <w:proofErr w:type="spellStart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MwSt</w:t>
                  </w:r>
                  <w:proofErr w:type="spellEnd"/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. 8%</w:t>
                  </w:r>
                </w:p>
              </w:tc>
            </w:tr>
          </w:tbl>
          <w:p w:rsidR="004C0F84" w:rsidRPr="002E3070" w:rsidRDefault="004C0F84">
            <w:pPr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5"/>
            </w:tblGrid>
            <w:tr w:rsidR="002E3070" w:rsidRPr="002E3070">
              <w:trPr>
                <w:trHeight w:val="237"/>
              </w:trPr>
              <w:tc>
                <w:tcPr>
                  <w:tcW w:w="3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jc w:val="right"/>
                    <w:rPr>
                      <w:color w:val="FF0000"/>
                      <w:highlight w:val="red"/>
                    </w:rPr>
                  </w:pPr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517.80</w:t>
                  </w:r>
                </w:p>
              </w:tc>
            </w:tr>
          </w:tbl>
          <w:p w:rsidR="004C0F84" w:rsidRPr="002E3070" w:rsidRDefault="004C0F84">
            <w:pPr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60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12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8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40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0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1271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871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  <w:tcBorders>
              <w:top w:val="single" w:sz="7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4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2E3070" w:rsidRPr="002E3070">
              <w:trPr>
                <w:trHeight w:val="237"/>
              </w:trPr>
              <w:tc>
                <w:tcPr>
                  <w:tcW w:w="30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rPr>
                      <w:color w:val="FF0000"/>
                      <w:highlight w:val="red"/>
                    </w:rPr>
                  </w:pPr>
                  <w:proofErr w:type="spellStart"/>
                  <w:r w:rsidRPr="002E3070">
                    <w:rPr>
                      <w:rFonts w:ascii="Arial" w:eastAsia="Arial" w:hAnsi="Arial"/>
                      <w:b/>
                      <w:color w:val="FF0000"/>
                      <w:sz w:val="14"/>
                      <w:highlight w:val="red"/>
                    </w:rPr>
                    <w:t>Rechnungsbetrag</w:t>
                  </w:r>
                  <w:proofErr w:type="spellEnd"/>
                  <w:r w:rsidRPr="002E3070">
                    <w:rPr>
                      <w:rFonts w:ascii="Arial" w:eastAsia="Arial" w:hAnsi="Arial"/>
                      <w:b/>
                      <w:color w:val="FF0000"/>
                      <w:sz w:val="14"/>
                      <w:highlight w:val="red"/>
                    </w:rPr>
                    <w:t xml:space="preserve"> </w:t>
                  </w:r>
                  <w:proofErr w:type="spellStart"/>
                  <w:r w:rsidRPr="002E3070">
                    <w:rPr>
                      <w:rFonts w:ascii="Arial" w:eastAsia="Arial" w:hAnsi="Arial"/>
                      <w:b/>
                      <w:color w:val="FF0000"/>
                      <w:sz w:val="14"/>
                      <w:highlight w:val="red"/>
                    </w:rPr>
                    <w:t>inkl</w:t>
                  </w:r>
                  <w:proofErr w:type="spellEnd"/>
                  <w:r w:rsidRPr="002E3070">
                    <w:rPr>
                      <w:rFonts w:ascii="Arial" w:eastAsia="Arial" w:hAnsi="Arial"/>
                      <w:b/>
                      <w:color w:val="FF0000"/>
                      <w:sz w:val="14"/>
                      <w:highlight w:val="red"/>
                    </w:rPr>
                    <w:t xml:space="preserve">. </w:t>
                  </w:r>
                  <w:proofErr w:type="spellStart"/>
                  <w:r w:rsidRPr="002E3070">
                    <w:rPr>
                      <w:rFonts w:ascii="Arial" w:eastAsia="Arial" w:hAnsi="Arial"/>
                      <w:b/>
                      <w:color w:val="FF0000"/>
                      <w:sz w:val="14"/>
                      <w:highlight w:val="red"/>
                    </w:rPr>
                    <w:t>MwSt</w:t>
                  </w:r>
                  <w:proofErr w:type="spellEnd"/>
                  <w:r w:rsidRPr="002E3070">
                    <w:rPr>
                      <w:rFonts w:ascii="Arial" w:eastAsia="Arial" w:hAnsi="Arial"/>
                      <w:b/>
                      <w:color w:val="FF0000"/>
                      <w:sz w:val="14"/>
                      <w:highlight w:val="red"/>
                    </w:rPr>
                    <w:t>. CHF</w:t>
                  </w:r>
                </w:p>
              </w:tc>
            </w:tr>
          </w:tbl>
          <w:p w:rsidR="004C0F84" w:rsidRPr="002E3070" w:rsidRDefault="004C0F84">
            <w:pPr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5"/>
            </w:tblGrid>
            <w:tr w:rsidR="002E3070" w:rsidRPr="002E3070">
              <w:trPr>
                <w:trHeight w:val="237"/>
              </w:trPr>
              <w:tc>
                <w:tcPr>
                  <w:tcW w:w="3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jc w:val="right"/>
                    <w:rPr>
                      <w:color w:val="FF0000"/>
                      <w:highlight w:val="red"/>
                    </w:rPr>
                  </w:pPr>
                  <w:r w:rsidRPr="002E3070">
                    <w:rPr>
                      <w:rFonts w:ascii="Arial" w:eastAsia="Arial" w:hAnsi="Arial"/>
                      <w:color w:val="FF0000"/>
                      <w:sz w:val="16"/>
                      <w:highlight w:val="red"/>
                    </w:rPr>
                    <w:t>6,990.00</w:t>
                  </w:r>
                </w:p>
              </w:tc>
            </w:tr>
          </w:tbl>
          <w:p w:rsidR="004C0F84" w:rsidRPr="002E3070" w:rsidRDefault="004C0F84">
            <w:pPr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60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12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8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3005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color w:val="FF0000"/>
                <w:highlight w:val="red"/>
              </w:rPr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4C0F84">
        <w:trPr>
          <w:trHeight w:val="80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404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99" w:type="dxa"/>
            <w:tcBorders>
              <w:top w:val="single" w:sz="7" w:space="0" w:color="000000"/>
            </w:tcBorders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tcBorders>
              <w:top w:val="single" w:sz="7" w:space="0" w:color="000000"/>
            </w:tcBorders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271" w:type="dxa"/>
            <w:tcBorders>
              <w:top w:val="single" w:sz="7" w:space="0" w:color="000000"/>
            </w:tcBorders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  <w:tcBorders>
              <w:top w:val="single" w:sz="7" w:space="0" w:color="000000"/>
            </w:tcBorders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  <w:tcBorders>
              <w:top w:val="single" w:sz="7" w:space="0" w:color="000000"/>
            </w:tcBorders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RPr="002E3070" w:rsidTr="002E3070">
        <w:trPr>
          <w:trHeight w:val="299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11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5"/>
            </w:tblGrid>
            <w:tr w:rsidR="004C0F84" w:rsidRPr="002E3070">
              <w:trPr>
                <w:trHeight w:val="221"/>
              </w:trPr>
              <w:tc>
                <w:tcPr>
                  <w:tcW w:w="10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Pr="002E3070" w:rsidRDefault="00483EB0">
                  <w:pPr>
                    <w:spacing w:after="0" w:line="240" w:lineRule="auto"/>
                    <w:rPr>
                      <w:lang w:val="de-CH"/>
                    </w:rPr>
                  </w:pPr>
                  <w:r w:rsidRPr="002E3070">
                    <w:rPr>
                      <w:rFonts w:ascii="Arial" w:eastAsia="Arial" w:hAnsi="Arial"/>
                      <w:b/>
                      <w:i/>
                      <w:color w:val="000000"/>
                      <w:sz w:val="18"/>
                      <w:lang w:val="de-CH"/>
                    </w:rPr>
                    <w:t>Ware in einwandfreiem Zustand erhalten</w:t>
                  </w:r>
                </w:p>
              </w:tc>
            </w:tr>
          </w:tbl>
          <w:p w:rsidR="004C0F84" w:rsidRPr="002E3070" w:rsidRDefault="004C0F84">
            <w:pPr>
              <w:spacing w:after="0" w:line="240" w:lineRule="auto"/>
              <w:rPr>
                <w:lang w:val="de-CH"/>
              </w:rPr>
            </w:pPr>
          </w:p>
        </w:tc>
        <w:tc>
          <w:tcPr>
            <w:tcW w:w="26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8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</w:tr>
      <w:tr w:rsidR="004C0F84" w:rsidRPr="002E3070">
        <w:trPr>
          <w:trHeight w:val="99"/>
        </w:trPr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2404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1712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899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12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8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3005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26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8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</w:tr>
      <w:tr w:rsidR="004C0F84" w:rsidRPr="002E3070">
        <w:trPr>
          <w:trHeight w:val="240"/>
        </w:trPr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  <w:tcBorders>
              <w:top w:val="single" w:sz="23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  <w:tcBorders>
              <w:top w:val="single" w:sz="23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  <w:tcBorders>
              <w:top w:val="single" w:sz="23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  <w:tcBorders>
              <w:top w:val="single" w:sz="23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  <w:tcBorders>
              <w:top w:val="single" w:sz="23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2404" w:type="dxa"/>
            <w:tcBorders>
              <w:top w:val="single" w:sz="23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  <w:tcBorders>
              <w:top w:val="single" w:sz="23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1712" w:type="dxa"/>
            <w:tcBorders>
              <w:top w:val="single" w:sz="23" w:space="0" w:color="000000"/>
            </w:tcBorders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899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12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871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3005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26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8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</w:tr>
      <w:tr w:rsidR="002E3070" w:rsidTr="002E3070">
        <w:trPr>
          <w:trHeight w:val="314"/>
        </w:trPr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</w:tcPr>
          <w:p w:rsidR="004C0F84" w:rsidRPr="002E3070" w:rsidRDefault="004C0F84">
            <w:pPr>
              <w:pStyle w:val="EmptyCellLayoutStyle"/>
              <w:spacing w:after="0" w:line="240" w:lineRule="auto"/>
              <w:rPr>
                <w:lang w:val="de-CH"/>
              </w:rPr>
            </w:pPr>
          </w:p>
        </w:tc>
        <w:tc>
          <w:tcPr>
            <w:tcW w:w="0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7"/>
            </w:tblGrid>
            <w:tr w:rsidR="004C0F84">
              <w:trPr>
                <w:trHeight w:val="237"/>
              </w:trPr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BITTE IN BLOCKSCHRIFT AUSFÜLLEN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99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2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4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7"/>
            </w:tblGrid>
            <w:tr w:rsidR="004C0F84">
              <w:trPr>
                <w:trHeight w:val="237"/>
              </w:trPr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Datum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99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2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5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7"/>
            </w:tblGrid>
            <w:tr w:rsidR="004C0F84">
              <w:trPr>
                <w:trHeight w:val="237"/>
              </w:trPr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Name: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99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2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4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7"/>
            </w:tblGrid>
            <w:tr w:rsidR="004C0F84">
              <w:trPr>
                <w:trHeight w:val="237"/>
              </w:trPr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Vorname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99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12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71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3005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4"/>
        </w:trPr>
        <w:tc>
          <w:tcPr>
            <w:tcW w:w="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7"/>
            </w:tblGrid>
            <w:tr w:rsidR="004C0F84">
              <w:trPr>
                <w:trHeight w:val="237"/>
              </w:trPr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Telefon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 xml:space="preserve"> / Avis: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99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48"/>
            </w:tblGrid>
            <w:tr w:rsidR="004C0F84">
              <w:trPr>
                <w:trHeight w:val="237"/>
              </w:trPr>
              <w:tc>
                <w:tcPr>
                  <w:tcW w:w="6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  <w:tr w:rsidR="002E3070" w:rsidTr="002E3070">
        <w:trPr>
          <w:trHeight w:val="315"/>
        </w:trPr>
        <w:tc>
          <w:tcPr>
            <w:tcW w:w="0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7"/>
            </w:tblGrid>
            <w:tr w:rsidR="004C0F84">
              <w:trPr>
                <w:trHeight w:val="237"/>
              </w:trPr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83EB0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Warenannahme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:</w:t>
                  </w: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899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48"/>
            </w:tblGrid>
            <w:tr w:rsidR="004C0F84">
              <w:trPr>
                <w:trHeight w:val="237"/>
              </w:trPr>
              <w:tc>
                <w:tcPr>
                  <w:tcW w:w="6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C0F84" w:rsidRDefault="004C0F84">
                  <w:pPr>
                    <w:spacing w:after="0" w:line="240" w:lineRule="auto"/>
                  </w:pPr>
                </w:p>
              </w:tc>
            </w:tr>
          </w:tbl>
          <w:p w:rsidR="004C0F84" w:rsidRDefault="004C0F84">
            <w:pPr>
              <w:spacing w:after="0" w:line="240" w:lineRule="auto"/>
            </w:pPr>
          </w:p>
        </w:tc>
        <w:tc>
          <w:tcPr>
            <w:tcW w:w="26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:rsidR="004C0F84" w:rsidRDefault="004C0F84">
            <w:pPr>
              <w:pStyle w:val="EmptyCellLayoutStyle"/>
              <w:spacing w:after="0" w:line="240" w:lineRule="auto"/>
            </w:pPr>
          </w:p>
        </w:tc>
      </w:tr>
    </w:tbl>
    <w:p w:rsidR="004C0F84" w:rsidRDefault="004C0F84">
      <w:pPr>
        <w:spacing w:after="0" w:line="240" w:lineRule="auto"/>
      </w:pPr>
    </w:p>
    <w:sectPr w:rsidR="004C0F84">
      <w:headerReference w:type="default" r:id="rId8"/>
      <w:footerReference w:type="default" r:id="rId9"/>
      <w:pgSz w:w="11905" w:h="16837"/>
      <w:pgMar w:top="566" w:right="566" w:bottom="566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EB0" w:rsidRDefault="00483EB0">
      <w:pPr>
        <w:spacing w:after="0" w:line="240" w:lineRule="auto"/>
      </w:pPr>
      <w:r>
        <w:separator/>
      </w:r>
    </w:p>
  </w:endnote>
  <w:endnote w:type="continuationSeparator" w:id="0">
    <w:p w:rsidR="00483EB0" w:rsidRDefault="0048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"/>
      <w:gridCol w:w="4106"/>
      <w:gridCol w:w="6048"/>
      <w:gridCol w:w="106"/>
    </w:tblGrid>
    <w:tr w:rsidR="004C0F84">
      <w:tc>
        <w:tcPr>
          <w:tcW w:w="10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  <w:tc>
        <w:tcPr>
          <w:tcW w:w="4106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  <w:tc>
        <w:tcPr>
          <w:tcW w:w="6048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  <w:tc>
        <w:tcPr>
          <w:tcW w:w="106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</w:tr>
    <w:tr w:rsidR="004C0F84">
      <w:tc>
        <w:tcPr>
          <w:tcW w:w="10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  <w:tc>
        <w:tcPr>
          <w:tcW w:w="4106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106"/>
          </w:tblGrid>
          <w:tr w:rsidR="004C0F84">
            <w:trPr>
              <w:trHeight w:val="1272"/>
            </w:trPr>
            <w:tc>
              <w:tcPr>
                <w:tcW w:w="4106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 w:rsidR="004C0F84" w:rsidRPr="002E3070" w:rsidRDefault="00483EB0">
                <w:pPr>
                  <w:spacing w:after="0" w:line="240" w:lineRule="auto"/>
                  <w:rPr>
                    <w:lang w:val="de-CH"/>
                  </w:rPr>
                </w:pPr>
                <w:r w:rsidRPr="002E3070">
                  <w:rPr>
                    <w:rFonts w:ascii="Arial" w:eastAsia="Arial" w:hAnsi="Arial"/>
                    <w:color w:val="000000"/>
                    <w:sz w:val="16"/>
                    <w:lang w:val="de-CH"/>
                  </w:rPr>
                  <w:t>CHEF CENTRE AG</w:t>
                </w:r>
              </w:p>
              <w:p w:rsidR="004C0F84" w:rsidRPr="002E3070" w:rsidRDefault="00483EB0">
                <w:pPr>
                  <w:spacing w:after="0" w:line="240" w:lineRule="auto"/>
                  <w:rPr>
                    <w:lang w:val="de-CH"/>
                  </w:rPr>
                </w:pPr>
                <w:r w:rsidRPr="002E3070">
                  <w:rPr>
                    <w:rFonts w:ascii="Arial" w:eastAsia="Arial" w:hAnsi="Arial"/>
                    <w:color w:val="000000"/>
                    <w:sz w:val="16"/>
                    <w:lang w:val="de-CH"/>
                  </w:rPr>
                  <w:t>Luzernerstrasse 44</w:t>
                </w:r>
              </w:p>
              <w:p w:rsidR="004C0F84" w:rsidRPr="002E3070" w:rsidRDefault="00483EB0">
                <w:pPr>
                  <w:spacing w:after="0" w:line="240" w:lineRule="auto"/>
                  <w:rPr>
                    <w:lang w:val="de-CH"/>
                  </w:rPr>
                </w:pPr>
                <w:r w:rsidRPr="002E3070">
                  <w:rPr>
                    <w:rFonts w:ascii="Arial" w:eastAsia="Arial" w:hAnsi="Arial"/>
                    <w:color w:val="000000"/>
                    <w:sz w:val="16"/>
                    <w:lang w:val="de-CH"/>
                  </w:rPr>
                  <w:t>6030 Ebikon</w:t>
                </w:r>
              </w:p>
              <w:p w:rsidR="004C0F84" w:rsidRPr="002E3070" w:rsidRDefault="00483EB0">
                <w:pPr>
                  <w:spacing w:after="0" w:line="240" w:lineRule="auto"/>
                  <w:rPr>
                    <w:lang w:val="de-CH"/>
                  </w:rPr>
                </w:pPr>
                <w:r w:rsidRPr="002E3070">
                  <w:rPr>
                    <w:rFonts w:ascii="Arial" w:eastAsia="Arial" w:hAnsi="Arial"/>
                    <w:color w:val="000000"/>
                    <w:sz w:val="16"/>
                    <w:lang w:val="de-CH"/>
                  </w:rPr>
                  <w:t>Tel. +41 44 833 01 56</w:t>
                </w:r>
              </w:p>
              <w:p w:rsidR="004C0F84" w:rsidRDefault="00483EB0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Fax +41 44 833 01 63</w:t>
                </w:r>
              </w:p>
              <w:p w:rsidR="004C0F84" w:rsidRDefault="00483EB0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Email: info@chefcentre.ch</w:t>
                </w:r>
              </w:p>
            </w:tc>
          </w:tr>
        </w:tbl>
        <w:p w:rsidR="004C0F84" w:rsidRDefault="004C0F84">
          <w:pPr>
            <w:spacing w:after="0" w:line="240" w:lineRule="auto"/>
          </w:pPr>
        </w:p>
      </w:tc>
      <w:tc>
        <w:tcPr>
          <w:tcW w:w="604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048"/>
          </w:tblGrid>
          <w:tr w:rsidR="004C0F84">
            <w:trPr>
              <w:trHeight w:val="1272"/>
            </w:trPr>
            <w:tc>
              <w:tcPr>
                <w:tcW w:w="6048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 w:rsidR="004C0F84" w:rsidRPr="002E3070" w:rsidRDefault="00483EB0">
                <w:pPr>
                  <w:spacing w:after="0" w:line="240" w:lineRule="auto"/>
                  <w:rPr>
                    <w:lang w:val="en-US"/>
                  </w:rPr>
                </w:pPr>
                <w:r w:rsidRPr="002E3070">
                  <w:rPr>
                    <w:rFonts w:ascii="Arial" w:eastAsia="Arial" w:hAnsi="Arial"/>
                    <w:color w:val="000000"/>
                    <w:sz w:val="16"/>
                    <w:lang w:val="en-US"/>
                  </w:rPr>
                  <w:t>Bank: Credit Suisse AG, Luzern</w:t>
                </w:r>
              </w:p>
              <w:p w:rsidR="004C0F84" w:rsidRPr="002E3070" w:rsidRDefault="00483EB0">
                <w:pPr>
                  <w:spacing w:after="0" w:line="240" w:lineRule="auto"/>
                  <w:rPr>
                    <w:lang w:val="en-US"/>
                  </w:rPr>
                </w:pPr>
                <w:r w:rsidRPr="002E3070">
                  <w:rPr>
                    <w:rFonts w:ascii="Arial" w:eastAsia="Arial" w:hAnsi="Arial"/>
                    <w:color w:val="000000"/>
                    <w:sz w:val="16"/>
                    <w:lang w:val="en-US"/>
                  </w:rPr>
                  <w:t>IBAN: CH93 0483 5164 2032 0100 0</w:t>
                </w:r>
              </w:p>
              <w:p w:rsidR="004C0F84" w:rsidRDefault="00483EB0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 xml:space="preserve">UID: CHE-391.348.183 </w:t>
                </w:r>
                <w:proofErr w:type="spellStart"/>
                <w:r>
                  <w:rPr>
                    <w:rFonts w:ascii="Arial" w:eastAsia="Arial" w:hAnsi="Arial"/>
                    <w:color w:val="000000"/>
                    <w:sz w:val="16"/>
                  </w:rPr>
                  <w:t>MwSt</w:t>
                </w:r>
                <w:proofErr w:type="spellEnd"/>
                <w:r>
                  <w:rPr>
                    <w:rFonts w:ascii="Arial" w:eastAsia="Arial" w:hAnsi="Arial"/>
                    <w:color w:val="000000"/>
                    <w:sz w:val="16"/>
                  </w:rPr>
                  <w:t>.</w:t>
                </w:r>
              </w:p>
            </w:tc>
          </w:tr>
        </w:tbl>
        <w:p w:rsidR="004C0F84" w:rsidRDefault="004C0F84">
          <w:pPr>
            <w:spacing w:after="0" w:line="240" w:lineRule="auto"/>
          </w:pPr>
        </w:p>
      </w:tc>
      <w:tc>
        <w:tcPr>
          <w:tcW w:w="106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</w:tr>
    <w:tr w:rsidR="002E3070" w:rsidTr="002E3070">
      <w:tc>
        <w:tcPr>
          <w:tcW w:w="10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164"/>
          </w:tblGrid>
          <w:tr w:rsidR="004C0F84">
            <w:trPr>
              <w:trHeight w:val="237"/>
            </w:trPr>
            <w:tc>
              <w:tcPr>
                <w:tcW w:w="1016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4C0F84" w:rsidRDefault="004C0F84">
                <w:pPr>
                  <w:spacing w:after="0" w:line="240" w:lineRule="auto"/>
                </w:pPr>
              </w:p>
            </w:tc>
          </w:tr>
        </w:tbl>
        <w:p w:rsidR="004C0F84" w:rsidRDefault="004C0F84">
          <w:pPr>
            <w:spacing w:after="0" w:line="240" w:lineRule="auto"/>
          </w:pPr>
        </w:p>
      </w:tc>
      <w:tc>
        <w:tcPr>
          <w:tcW w:w="106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EB0" w:rsidRDefault="00483EB0">
      <w:pPr>
        <w:spacing w:after="0" w:line="240" w:lineRule="auto"/>
      </w:pPr>
      <w:r>
        <w:separator/>
      </w:r>
    </w:p>
  </w:footnote>
  <w:footnote w:type="continuationSeparator" w:id="0">
    <w:p w:rsidR="00483EB0" w:rsidRDefault="00483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04"/>
      <w:gridCol w:w="7760"/>
      <w:gridCol w:w="106"/>
    </w:tblGrid>
    <w:tr w:rsidR="002E3070" w:rsidTr="002E3070">
      <w:tc>
        <w:tcPr>
          <w:tcW w:w="2404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164"/>
          </w:tblGrid>
          <w:tr w:rsidR="004C0F84">
            <w:trPr>
              <w:trHeight w:val="447"/>
            </w:trPr>
            <w:tc>
              <w:tcPr>
                <w:tcW w:w="1016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4C0F84" w:rsidRDefault="004C0F84">
                <w:pPr>
                  <w:spacing w:after="0" w:line="240" w:lineRule="auto"/>
                </w:pPr>
              </w:p>
            </w:tc>
          </w:tr>
        </w:tbl>
        <w:p w:rsidR="004C0F84" w:rsidRDefault="004C0F84">
          <w:pPr>
            <w:spacing w:after="0" w:line="240" w:lineRule="auto"/>
          </w:pPr>
        </w:p>
      </w:tc>
      <w:tc>
        <w:tcPr>
          <w:tcW w:w="106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</w:tr>
    <w:tr w:rsidR="004C0F84">
      <w:tc>
        <w:tcPr>
          <w:tcW w:w="240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4C0F84" w:rsidRDefault="00483EB0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>
                <wp:extent cx="1484577" cy="1200150"/>
                <wp:effectExtent l="0" t="0" r="0" b="0"/>
                <wp:docPr id="1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4577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0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  <w:tc>
        <w:tcPr>
          <w:tcW w:w="106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</w:tr>
    <w:tr w:rsidR="004C0F84">
      <w:tc>
        <w:tcPr>
          <w:tcW w:w="2404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  <w:tc>
        <w:tcPr>
          <w:tcW w:w="7760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  <w:tc>
        <w:tcPr>
          <w:tcW w:w="106" w:type="dxa"/>
        </w:tcPr>
        <w:p w:rsidR="004C0F84" w:rsidRDefault="004C0F84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84"/>
    <w:rsid w:val="002E3070"/>
    <w:rsid w:val="00483EB0"/>
    <w:rsid w:val="004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3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30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3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3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{be22bae1-298d-e211-8a8e-984be17c2819}</vt:lpstr>
    </vt:vector>
  </TitlesOfParts>
  <Company>Hug Gruppe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{be22bae1-298d-e211-8a8e-984be17c2819}</dc:title>
  <dc:creator>Keller René</dc:creator>
  <dc:description>CHF Formular - Lieferschein als PDF Export: Order Confirmation For PDF</dc:description>
  <cp:lastModifiedBy>Keller René</cp:lastModifiedBy>
  <cp:revision>2</cp:revision>
  <dcterms:created xsi:type="dcterms:W3CDTF">2013-08-27T08:45:00Z</dcterms:created>
  <dcterms:modified xsi:type="dcterms:W3CDTF">2013-08-27T08:45:00Z</dcterms:modified>
</cp:coreProperties>
</file>